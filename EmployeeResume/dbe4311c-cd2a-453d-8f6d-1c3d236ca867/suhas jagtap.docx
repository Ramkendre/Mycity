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C442E" w:rsidRPr="00215207" w:rsidRDefault="00DF4029" w:rsidP="00215207">
      <w:pPr>
        <w:tabs>
          <w:tab w:val="left" w:pos="7830"/>
        </w:tabs>
        <w:spacing w:line="276" w:lineRule="auto"/>
        <w:rPr>
          <w:b/>
          <w:bCs/>
          <w:sz w:val="26"/>
          <w:szCs w:val="26"/>
        </w:rPr>
      </w:pPr>
      <w:proofErr w:type="spellStart"/>
      <w:r>
        <w:rPr>
          <w:b/>
          <w:bCs/>
          <w:sz w:val="28"/>
          <w:szCs w:val="28"/>
        </w:rPr>
        <w:t>Ms</w:t>
      </w:r>
      <w:r w:rsidR="00702E3A">
        <w:rPr>
          <w:b/>
          <w:bCs/>
          <w:sz w:val="28"/>
          <w:szCs w:val="28"/>
        </w:rPr>
        <w:t>.</w:t>
      </w:r>
      <w:r w:rsidR="00A62D4F">
        <w:rPr>
          <w:b/>
          <w:bCs/>
          <w:sz w:val="26"/>
          <w:szCs w:val="26"/>
        </w:rPr>
        <w:t>JAGTAP</w:t>
      </w:r>
      <w:proofErr w:type="spellEnd"/>
      <w:r w:rsidR="00A62D4F">
        <w:rPr>
          <w:b/>
          <w:bCs/>
          <w:sz w:val="26"/>
          <w:szCs w:val="26"/>
        </w:rPr>
        <w:t xml:space="preserve"> SUHAS DADASAHEB</w:t>
      </w:r>
    </w:p>
    <w:p w:rsidR="00DC442E" w:rsidRDefault="00DC442E" w:rsidP="00215207">
      <w:r>
        <w:t xml:space="preserve">  </w:t>
      </w:r>
      <w:r>
        <w:rPr>
          <w:sz w:val="20"/>
          <w:szCs w:val="20"/>
        </w:rPr>
        <w:t>DOB</w:t>
      </w:r>
      <w:r>
        <w:t xml:space="preserve">      </w:t>
      </w:r>
      <w:r w:rsidR="00105952">
        <w:t xml:space="preserve">    </w:t>
      </w:r>
      <w:proofErr w:type="gramStart"/>
      <w:r w:rsidR="00977314">
        <w:t>:-</w:t>
      </w:r>
      <w:proofErr w:type="gramEnd"/>
      <w:r w:rsidR="00977314">
        <w:t xml:space="preserve"> </w:t>
      </w:r>
      <w:r w:rsidR="00BE2FD8">
        <w:t>02</w:t>
      </w:r>
      <w:r>
        <w:t xml:space="preserve"> </w:t>
      </w:r>
      <w:r w:rsidR="00BE2FD8">
        <w:t>Aug</w:t>
      </w:r>
      <w:r w:rsidR="00977314">
        <w:t>, 199</w:t>
      </w:r>
      <w:r w:rsidR="004F6082">
        <w:t>4</w:t>
      </w:r>
      <w:r>
        <w:t>.</w:t>
      </w:r>
    </w:p>
    <w:p w:rsidR="003D5000" w:rsidRDefault="00DC442E" w:rsidP="00215207">
      <w:pPr>
        <w:pStyle w:val="BodyText"/>
      </w:pPr>
      <w:r>
        <w:t xml:space="preserve">  Address</w:t>
      </w:r>
      <w:r w:rsidR="00105952">
        <w:t xml:space="preserve">    </w:t>
      </w:r>
      <w:proofErr w:type="gramStart"/>
      <w:r>
        <w:t>:-</w:t>
      </w:r>
      <w:proofErr w:type="gramEnd"/>
      <w:r w:rsidR="0016650A">
        <w:t xml:space="preserve"> </w:t>
      </w:r>
      <w:proofErr w:type="spellStart"/>
      <w:r w:rsidR="00493C4A">
        <w:t>At.Post</w:t>
      </w:r>
      <w:proofErr w:type="spellEnd"/>
      <w:r w:rsidR="00493C4A">
        <w:t xml:space="preserve"> </w:t>
      </w:r>
      <w:proofErr w:type="spellStart"/>
      <w:r w:rsidR="00BE2FD8">
        <w:t>Kada</w:t>
      </w:r>
      <w:proofErr w:type="spellEnd"/>
      <w:r w:rsidR="00493C4A">
        <w:t>,</w:t>
      </w:r>
    </w:p>
    <w:p w:rsidR="00DC442E" w:rsidRPr="003D5000" w:rsidRDefault="006D6010" w:rsidP="00215207">
      <w:pPr>
        <w:pStyle w:val="BodyText"/>
      </w:pPr>
      <w:r>
        <w:t xml:space="preserve">                     </w:t>
      </w:r>
      <w:r w:rsidR="00105952">
        <w:t xml:space="preserve"> </w:t>
      </w:r>
      <w:r w:rsidR="00493C4A">
        <w:t xml:space="preserve">Tal. </w:t>
      </w:r>
      <w:proofErr w:type="spellStart"/>
      <w:proofErr w:type="gramStart"/>
      <w:r w:rsidR="00493C4A">
        <w:t>Ashti</w:t>
      </w:r>
      <w:proofErr w:type="spellEnd"/>
      <w:r w:rsidR="00493C4A">
        <w:t xml:space="preserve"> Dist. </w:t>
      </w:r>
      <w:proofErr w:type="spellStart"/>
      <w:r w:rsidR="00493C4A">
        <w:t>Beed</w:t>
      </w:r>
      <w:proofErr w:type="spellEnd"/>
      <w:r>
        <w:t>-</w:t>
      </w:r>
      <w:r w:rsidR="003D5000">
        <w:t xml:space="preserve"> 41</w:t>
      </w:r>
      <w:r w:rsidR="00493C4A">
        <w:t>4202</w:t>
      </w:r>
      <w:r w:rsidR="003D5000">
        <w:t>.</w:t>
      </w:r>
      <w:proofErr w:type="gramEnd"/>
    </w:p>
    <w:p w:rsidR="00493C4A" w:rsidRDefault="00DC442E" w:rsidP="00702E3A">
      <w:pPr>
        <w:pBdr>
          <w:bottom w:val="single" w:sz="8" w:space="7" w:color="000000"/>
        </w:pBdr>
        <w:rPr>
          <w:b/>
        </w:rPr>
      </w:pPr>
      <w:r>
        <w:rPr>
          <w:b/>
        </w:rPr>
        <w:t xml:space="preserve">  </w:t>
      </w:r>
      <w:r>
        <w:t>Mobile no.:-</w:t>
      </w:r>
      <w:r>
        <w:rPr>
          <w:b/>
        </w:rPr>
        <w:t xml:space="preserve"> +91 </w:t>
      </w:r>
      <w:r w:rsidR="00BE2FD8">
        <w:rPr>
          <w:b/>
        </w:rPr>
        <w:t>9970992021</w:t>
      </w:r>
    </w:p>
    <w:p w:rsidR="00DC442E" w:rsidRPr="00BE2FD8" w:rsidRDefault="00DC442E" w:rsidP="00BE2FD8">
      <w:pPr>
        <w:pBdr>
          <w:bottom w:val="single" w:sz="8" w:space="7" w:color="000000"/>
        </w:pBdr>
      </w:pPr>
      <w:r>
        <w:rPr>
          <w:lang w:val="de-LU"/>
        </w:rPr>
        <w:t xml:space="preserve">  e-mail:</w:t>
      </w:r>
      <w:r>
        <w:rPr>
          <w:bCs/>
          <w:lang w:val="de-LU"/>
        </w:rPr>
        <w:t xml:space="preserve">      :-  </w:t>
      </w:r>
      <w:hyperlink r:id="rId5" w:history="1">
        <w:r w:rsidR="00BE2FD8" w:rsidRPr="00723CAD">
          <w:rPr>
            <w:rStyle w:val="Hyperlink"/>
          </w:rPr>
          <w:t>suhasjagtap21@gmail.com</w:t>
        </w:r>
      </w:hyperlink>
    </w:p>
    <w:p w:rsidR="005A55B4" w:rsidRDefault="006F4411" w:rsidP="005A55B4">
      <w:pPr>
        <w:pStyle w:val="BodyText"/>
        <w:rPr>
          <w:b/>
          <w:bCs/>
        </w:rPr>
      </w:pPr>
      <w:r w:rsidRPr="006F4411">
        <w:pict>
          <v:rect id="_x0000_s1031" style="position:absolute;margin-left:-10.05pt;margin-top:4.7pt;width:525.9pt;height:23.65pt;z-index:-251658240;v-text-anchor:middle" fillcolor="#fde9d9" strokecolor="#fabf8f" strokeweight=".35mm">
            <v:fill color2="#fabf8f" angle="315" focus="50%" type="gradient"/>
            <v:stroke color2="#054070"/>
            <v:shadow on="t" color="#974706" opacity="32786f" offset=".35mm,.62mm"/>
            <v:textbox>
              <w:txbxContent>
                <w:p w:rsidR="005A55B4" w:rsidRDefault="005A55B4" w:rsidP="005A55B4">
                  <w:pPr>
                    <w:pStyle w:val="BodyText"/>
                    <w:rPr>
                      <w:b/>
                      <w:bCs/>
                    </w:rPr>
                  </w:pPr>
                  <w:r w:rsidRPr="00A24AD8">
                    <w:rPr>
                      <w:b/>
                      <w:bCs/>
                    </w:rPr>
                    <w:t>Educational Qualifications:</w:t>
                  </w:r>
                </w:p>
                <w:p w:rsidR="005A55B4" w:rsidRDefault="005A55B4"/>
              </w:txbxContent>
            </v:textbox>
          </v:rect>
        </w:pict>
      </w:r>
    </w:p>
    <w:p w:rsidR="00EA13A0" w:rsidRDefault="00EA13A0" w:rsidP="00AE0BCE">
      <w:pPr>
        <w:pStyle w:val="BodyText"/>
        <w:jc w:val="both"/>
        <w:rPr>
          <w:rFonts w:ascii="TimesNewRomanPSMT" w:eastAsia="TimesNewRomanPSMT" w:hAnsi="TimesNewRomanPSMT" w:cs="TimesNewRomanPSMT"/>
          <w:b/>
          <w:i/>
        </w:rPr>
      </w:pPr>
    </w:p>
    <w:p w:rsidR="007207D5" w:rsidRDefault="007207D5" w:rsidP="00AE0BCE">
      <w:pPr>
        <w:pStyle w:val="BodyText"/>
        <w:jc w:val="both"/>
        <w:rPr>
          <w:rFonts w:ascii="TimesNewRomanPSMT" w:eastAsia="TimesNewRomanPSMT" w:hAnsi="TimesNewRomanPSMT" w:cs="TimesNewRomanPSMT"/>
          <w:b/>
          <w:i/>
        </w:rPr>
      </w:pPr>
    </w:p>
    <w:tbl>
      <w:tblPr>
        <w:tblW w:w="0" w:type="auto"/>
        <w:tblInd w:w="-25" w:type="dxa"/>
        <w:tblLayout w:type="fixed"/>
        <w:tblLook w:val="01E0"/>
      </w:tblPr>
      <w:tblGrid>
        <w:gridCol w:w="1713"/>
        <w:gridCol w:w="3237"/>
        <w:gridCol w:w="2384"/>
        <w:gridCol w:w="1517"/>
        <w:gridCol w:w="1460"/>
      </w:tblGrid>
      <w:tr w:rsidR="00A24673" w:rsidTr="00BE2FD8">
        <w:trPr>
          <w:trHeight w:val="553"/>
        </w:trPr>
        <w:tc>
          <w:tcPr>
            <w:tcW w:w="1713" w:type="dxa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:rsidR="00A24673" w:rsidRDefault="00A24673" w:rsidP="00C53A32">
            <w:pPr>
              <w:pStyle w:val="TableContents"/>
              <w:snapToGrid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Examination </w:t>
            </w:r>
          </w:p>
        </w:tc>
        <w:tc>
          <w:tcPr>
            <w:tcW w:w="3237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4673" w:rsidRDefault="00A24673" w:rsidP="00C53A32">
            <w:pPr>
              <w:pStyle w:val="BodyText"/>
              <w:snapToGrid w:val="0"/>
              <w:jc w:val="center"/>
              <w:rPr>
                <w:rFonts w:cs="Tahoma"/>
                <w:b/>
                <w:bCs/>
                <w:sz w:val="26"/>
                <w:szCs w:val="26"/>
                <w:lang w:eastAsia="hi-IN" w:bidi="hi-IN"/>
              </w:rPr>
            </w:pPr>
            <w:r>
              <w:rPr>
                <w:rFonts w:cs="Tahoma"/>
                <w:b/>
                <w:bCs/>
                <w:sz w:val="26"/>
                <w:szCs w:val="26"/>
                <w:lang w:eastAsia="hi-IN" w:bidi="hi-IN"/>
              </w:rPr>
              <w:t>College</w:t>
            </w:r>
          </w:p>
          <w:p w:rsidR="00A24673" w:rsidRDefault="00A24673" w:rsidP="00C53A32">
            <w:pPr>
              <w:pStyle w:val="TableContents"/>
              <w:jc w:val="center"/>
              <w:rPr>
                <w:sz w:val="26"/>
                <w:szCs w:val="26"/>
              </w:rPr>
            </w:pPr>
          </w:p>
        </w:tc>
        <w:tc>
          <w:tcPr>
            <w:tcW w:w="2384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4673" w:rsidRDefault="00A24673" w:rsidP="00C53A32">
            <w:pPr>
              <w:pStyle w:val="TableContents"/>
              <w:snapToGrid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University </w:t>
            </w:r>
          </w:p>
        </w:tc>
        <w:tc>
          <w:tcPr>
            <w:tcW w:w="1517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4673" w:rsidRDefault="00A24673" w:rsidP="00C53A32">
            <w:pPr>
              <w:pStyle w:val="BodyText"/>
              <w:snapToGrid w:val="0"/>
              <w:jc w:val="center"/>
              <w:rPr>
                <w:rFonts w:cs="Tahoma"/>
                <w:b/>
                <w:bCs/>
                <w:sz w:val="26"/>
                <w:szCs w:val="26"/>
                <w:lang w:eastAsia="hi-IN" w:bidi="hi-IN"/>
              </w:rPr>
            </w:pPr>
            <w:r>
              <w:rPr>
                <w:rFonts w:cs="Tahoma"/>
                <w:b/>
                <w:bCs/>
                <w:sz w:val="26"/>
                <w:szCs w:val="26"/>
                <w:lang w:eastAsia="hi-IN" w:bidi="hi-IN"/>
              </w:rPr>
              <w:t>Year</w:t>
            </w:r>
          </w:p>
          <w:p w:rsidR="00A24673" w:rsidRDefault="00A24673" w:rsidP="00C53A32"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6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:rsidR="00A24673" w:rsidRDefault="00A24673" w:rsidP="00C53A32">
            <w:pPr>
              <w:pStyle w:val="BodyText"/>
              <w:snapToGrid w:val="0"/>
              <w:jc w:val="center"/>
              <w:rPr>
                <w:rFonts w:cs="Tahoma"/>
                <w:b/>
                <w:bCs/>
                <w:sz w:val="26"/>
                <w:szCs w:val="26"/>
                <w:lang w:eastAsia="hi-IN" w:bidi="hi-IN"/>
              </w:rPr>
            </w:pPr>
            <w:r>
              <w:rPr>
                <w:rFonts w:cs="Tahoma"/>
                <w:b/>
                <w:bCs/>
                <w:sz w:val="26"/>
                <w:szCs w:val="26"/>
                <w:lang w:eastAsia="hi-IN" w:bidi="hi-IN"/>
              </w:rPr>
              <w:t>Score (%)</w:t>
            </w:r>
          </w:p>
        </w:tc>
      </w:tr>
      <w:tr w:rsidR="00A24673" w:rsidTr="00BE2FD8">
        <w:trPr>
          <w:trHeight w:val="471"/>
        </w:trPr>
        <w:tc>
          <w:tcPr>
            <w:tcW w:w="1713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:rsidR="00A24673" w:rsidRDefault="00A24673" w:rsidP="00C53A32">
            <w:pPr>
              <w:pStyle w:val="TableContents"/>
              <w:snapToGrid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H.S.C.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4673" w:rsidRDefault="00BE2FD8" w:rsidP="00C53A32">
            <w:pPr>
              <w:pStyle w:val="TableContents"/>
              <w:snapToGrid w:val="0"/>
              <w:jc w:val="center"/>
            </w:pPr>
            <w:proofErr w:type="spellStart"/>
            <w:r>
              <w:t>P.M.Munot</w:t>
            </w:r>
            <w:proofErr w:type="spellEnd"/>
            <w:r w:rsidR="00A24673">
              <w:t xml:space="preserve"> </w:t>
            </w:r>
            <w:r>
              <w:t xml:space="preserve">Jr. </w:t>
            </w:r>
            <w:r w:rsidR="00A24673">
              <w:t xml:space="preserve">College, </w:t>
            </w:r>
            <w:proofErr w:type="spellStart"/>
            <w:r w:rsidR="00A24673">
              <w:t>Kada</w:t>
            </w:r>
            <w:proofErr w:type="spellEnd"/>
            <w:r w:rsidR="00B1465F">
              <w:t>.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9378A" w:rsidRDefault="00BE2FD8" w:rsidP="00BE2FD8">
            <w:pPr>
              <w:pStyle w:val="TableContents"/>
              <w:snapToGrid w:val="0"/>
            </w:pPr>
            <w:r>
              <w:t xml:space="preserve">         </w:t>
            </w:r>
            <w:r w:rsidR="00A24673">
              <w:t>A</w:t>
            </w:r>
            <w:r w:rsidR="0029378A">
              <w:t>urangabad</w:t>
            </w:r>
          </w:p>
          <w:p w:rsidR="00A24673" w:rsidRDefault="00A24673" w:rsidP="0029378A">
            <w:pPr>
              <w:pStyle w:val="TableContents"/>
              <w:snapToGrid w:val="0"/>
              <w:jc w:val="center"/>
            </w:pPr>
            <w:r>
              <w:t>University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4673" w:rsidRDefault="00BE2FD8" w:rsidP="00BE2FD8">
            <w:pPr>
              <w:pStyle w:val="TableContents"/>
              <w:snapToGrid w:val="0"/>
              <w:jc w:val="center"/>
            </w:pPr>
            <w:r>
              <w:t>2012</w:t>
            </w:r>
            <w:r w:rsidR="00A24673">
              <w:t>-</w:t>
            </w:r>
            <w:r>
              <w:t>13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:rsidR="00A24673" w:rsidRDefault="003F733B" w:rsidP="003F733B">
            <w:pPr>
              <w:pStyle w:val="TableContents"/>
              <w:snapToGrid w:val="0"/>
              <w:jc w:val="center"/>
            </w:pPr>
            <w:r>
              <w:t>61</w:t>
            </w:r>
            <w:r w:rsidR="00B41AA2">
              <w:t>.</w:t>
            </w:r>
            <w:r>
              <w:t>83</w:t>
            </w:r>
          </w:p>
        </w:tc>
      </w:tr>
      <w:tr w:rsidR="00A24673" w:rsidTr="00BE2FD8">
        <w:trPr>
          <w:trHeight w:val="50"/>
        </w:trPr>
        <w:tc>
          <w:tcPr>
            <w:tcW w:w="1713" w:type="dxa"/>
            <w:tcBorders>
              <w:top w:val="single" w:sz="4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:rsidR="00A24673" w:rsidRDefault="00A24673" w:rsidP="00C53A32">
            <w:pPr>
              <w:pStyle w:val="TableContents"/>
              <w:snapToGrid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S.S.C.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  <w:shd w:val="clear" w:color="auto" w:fill="auto"/>
          </w:tcPr>
          <w:p w:rsidR="00A24673" w:rsidRDefault="00BE2FD8" w:rsidP="00C53A32">
            <w:pPr>
              <w:pStyle w:val="TableContents"/>
              <w:snapToGrid w:val="0"/>
              <w:jc w:val="center"/>
            </w:pPr>
            <w:proofErr w:type="spellStart"/>
            <w:r>
              <w:t>Motilal</w:t>
            </w:r>
            <w:proofErr w:type="spellEnd"/>
            <w:r>
              <w:t xml:space="preserve"> Kothari </w:t>
            </w:r>
            <w:proofErr w:type="spellStart"/>
            <w:r>
              <w:t>vidyalaya</w:t>
            </w:r>
            <w:proofErr w:type="spellEnd"/>
            <w:r>
              <w:t xml:space="preserve"> </w:t>
            </w:r>
            <w:proofErr w:type="spellStart"/>
            <w:r>
              <w:t>kada</w:t>
            </w:r>
            <w:proofErr w:type="spellEnd"/>
          </w:p>
          <w:p w:rsidR="00DF4029" w:rsidRDefault="00DF4029" w:rsidP="00C53A32">
            <w:pPr>
              <w:pStyle w:val="TableContents"/>
              <w:snapToGrid w:val="0"/>
              <w:jc w:val="center"/>
            </w:pP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  <w:shd w:val="clear" w:color="auto" w:fill="auto"/>
          </w:tcPr>
          <w:p w:rsidR="00A24673" w:rsidRDefault="0029378A" w:rsidP="00B1465F">
            <w:pPr>
              <w:pStyle w:val="TableContents"/>
              <w:snapToGrid w:val="0"/>
              <w:jc w:val="center"/>
            </w:pPr>
            <w:r>
              <w:t xml:space="preserve">Aurangabad </w:t>
            </w:r>
            <w:r w:rsidR="00A24673">
              <w:t>University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  <w:shd w:val="clear" w:color="auto" w:fill="auto"/>
          </w:tcPr>
          <w:p w:rsidR="00A24673" w:rsidRDefault="00BE2FD8" w:rsidP="00BE2FD8">
            <w:pPr>
              <w:pStyle w:val="TableContents"/>
              <w:snapToGrid w:val="0"/>
              <w:jc w:val="center"/>
            </w:pPr>
            <w:r>
              <w:t>2010</w:t>
            </w:r>
            <w:r w:rsidR="00A24673">
              <w:t>-</w:t>
            </w:r>
            <w:r>
              <w:t>11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:rsidR="00A24673" w:rsidRDefault="00BE2FD8" w:rsidP="00BE2FD8">
            <w:pPr>
              <w:pStyle w:val="TableContents"/>
              <w:snapToGrid w:val="0"/>
              <w:jc w:val="center"/>
            </w:pPr>
            <w:r>
              <w:t>53.35</w:t>
            </w:r>
          </w:p>
        </w:tc>
      </w:tr>
    </w:tbl>
    <w:p w:rsidR="00DC442E" w:rsidRPr="00A24AD8" w:rsidRDefault="00DC442E" w:rsidP="00795074">
      <w:pPr>
        <w:pStyle w:val="BodyText"/>
        <w:tabs>
          <w:tab w:val="center" w:pos="5205"/>
        </w:tabs>
      </w:pPr>
    </w:p>
    <w:p w:rsidR="00CD108A" w:rsidRDefault="00CD108A" w:rsidP="00CD108A">
      <w:pPr>
        <w:widowControl/>
        <w:numPr>
          <w:ilvl w:val="0"/>
          <w:numId w:val="8"/>
        </w:numPr>
        <w:suppressAutoHyphens w:val="0"/>
        <w:rPr>
          <w:sz w:val="28"/>
          <w:szCs w:val="28"/>
        </w:rPr>
      </w:pPr>
      <w:proofErr w:type="spellStart"/>
      <w:r>
        <w:rPr>
          <w:sz w:val="28"/>
          <w:szCs w:val="28"/>
        </w:rPr>
        <w:t>M</w:t>
      </w:r>
      <w:r w:rsidRPr="004A1B23">
        <w:rPr>
          <w:sz w:val="28"/>
          <w:szCs w:val="28"/>
        </w:rPr>
        <w:t>kcl</w:t>
      </w:r>
      <w:proofErr w:type="spellEnd"/>
      <w:r w:rsidRPr="004A1B23">
        <w:rPr>
          <w:sz w:val="28"/>
          <w:szCs w:val="28"/>
        </w:rPr>
        <w:t xml:space="preserve"> </w:t>
      </w:r>
      <w:r>
        <w:rPr>
          <w:sz w:val="28"/>
          <w:szCs w:val="28"/>
        </w:rPr>
        <w:t>Computer Course</w:t>
      </w:r>
      <w:r w:rsidRPr="004A1B23">
        <w:rPr>
          <w:sz w:val="28"/>
          <w:szCs w:val="28"/>
        </w:rPr>
        <w:t xml:space="preserve"> </w:t>
      </w:r>
      <w:r>
        <w:rPr>
          <w:sz w:val="28"/>
          <w:szCs w:val="28"/>
        </w:rPr>
        <w:t>Ms</w:t>
      </w:r>
      <w:r w:rsidRPr="004A1B23">
        <w:rPr>
          <w:sz w:val="28"/>
          <w:szCs w:val="28"/>
        </w:rPr>
        <w:t>-</w:t>
      </w:r>
      <w:r>
        <w:rPr>
          <w:sz w:val="28"/>
          <w:szCs w:val="28"/>
        </w:rPr>
        <w:t>Cit</w:t>
      </w:r>
      <w:r w:rsidRPr="004A1B23">
        <w:rPr>
          <w:sz w:val="28"/>
          <w:szCs w:val="28"/>
        </w:rPr>
        <w:t xml:space="preserve"> Passed With </w:t>
      </w:r>
      <w:r w:rsidR="00BE2FD8">
        <w:rPr>
          <w:sz w:val="28"/>
          <w:szCs w:val="28"/>
        </w:rPr>
        <w:t>7</w:t>
      </w:r>
      <w:r>
        <w:rPr>
          <w:b/>
          <w:sz w:val="28"/>
          <w:szCs w:val="28"/>
        </w:rPr>
        <w:t>9</w:t>
      </w:r>
      <w:r w:rsidRPr="004A1B23">
        <w:rPr>
          <w:sz w:val="28"/>
          <w:szCs w:val="28"/>
        </w:rPr>
        <w:t xml:space="preserve">% In </w:t>
      </w:r>
      <w:r>
        <w:rPr>
          <w:sz w:val="28"/>
          <w:szCs w:val="28"/>
        </w:rPr>
        <w:t>Jane 2013</w:t>
      </w:r>
    </w:p>
    <w:p w:rsidR="002A291F" w:rsidRDefault="002A291F" w:rsidP="002A291F">
      <w:pPr>
        <w:widowControl/>
        <w:numPr>
          <w:ilvl w:val="0"/>
          <w:numId w:val="8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>G</w:t>
      </w:r>
      <w:r w:rsidRPr="004A1B23">
        <w:rPr>
          <w:sz w:val="28"/>
          <w:szCs w:val="28"/>
        </w:rPr>
        <w:t xml:space="preserve">overnment </w:t>
      </w:r>
      <w:r>
        <w:rPr>
          <w:sz w:val="28"/>
          <w:szCs w:val="28"/>
        </w:rPr>
        <w:t>E</w:t>
      </w:r>
      <w:r w:rsidRPr="004A1B23">
        <w:rPr>
          <w:sz w:val="28"/>
          <w:szCs w:val="28"/>
        </w:rPr>
        <w:t>nglish Typing 30</w:t>
      </w:r>
      <w:r>
        <w:rPr>
          <w:sz w:val="28"/>
          <w:szCs w:val="28"/>
        </w:rPr>
        <w:t xml:space="preserve"> Wpm</w:t>
      </w:r>
      <w:r w:rsidRPr="004A1B23">
        <w:rPr>
          <w:sz w:val="28"/>
          <w:szCs w:val="28"/>
        </w:rPr>
        <w:t xml:space="preserve"> Passed With </w:t>
      </w:r>
      <w:r>
        <w:rPr>
          <w:sz w:val="28"/>
          <w:szCs w:val="28"/>
        </w:rPr>
        <w:t>67</w:t>
      </w:r>
      <w:r w:rsidRPr="004A1B23">
        <w:rPr>
          <w:sz w:val="28"/>
          <w:szCs w:val="28"/>
        </w:rPr>
        <w:t xml:space="preserve">% In </w:t>
      </w:r>
      <w:r>
        <w:rPr>
          <w:sz w:val="28"/>
          <w:szCs w:val="28"/>
        </w:rPr>
        <w:t>July</w:t>
      </w:r>
      <w:r w:rsidRPr="004A1B23">
        <w:rPr>
          <w:sz w:val="28"/>
          <w:szCs w:val="28"/>
        </w:rPr>
        <w:t xml:space="preserve"> 20</w:t>
      </w:r>
      <w:r>
        <w:rPr>
          <w:sz w:val="28"/>
          <w:szCs w:val="28"/>
        </w:rPr>
        <w:t>12</w:t>
      </w:r>
      <w:r w:rsidRPr="004A1B23">
        <w:rPr>
          <w:sz w:val="28"/>
          <w:szCs w:val="28"/>
        </w:rPr>
        <w:t xml:space="preserve">, </w:t>
      </w:r>
      <w:r w:rsidR="00D604CC">
        <w:rPr>
          <w:sz w:val="28"/>
          <w:szCs w:val="28"/>
        </w:rPr>
        <w:t>B</w:t>
      </w:r>
      <w:r w:rsidRPr="004A1B23">
        <w:rPr>
          <w:sz w:val="28"/>
          <w:szCs w:val="28"/>
        </w:rPr>
        <w:t xml:space="preserve"> G</w:t>
      </w:r>
      <w:r>
        <w:rPr>
          <w:sz w:val="28"/>
          <w:szCs w:val="28"/>
        </w:rPr>
        <w:t>ra</w:t>
      </w:r>
      <w:r w:rsidRPr="004A1B23">
        <w:rPr>
          <w:sz w:val="28"/>
          <w:szCs w:val="28"/>
        </w:rPr>
        <w:t>de</w:t>
      </w:r>
    </w:p>
    <w:p w:rsidR="006662D7" w:rsidRPr="002A291F" w:rsidRDefault="006662D7" w:rsidP="002A291F">
      <w:pPr>
        <w:widowControl/>
        <w:numPr>
          <w:ilvl w:val="0"/>
          <w:numId w:val="8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>Tally Passed with 81% In July 2013</w:t>
      </w:r>
      <w:r w:rsidR="0013670E">
        <w:rPr>
          <w:sz w:val="28"/>
          <w:szCs w:val="28"/>
        </w:rPr>
        <w:t>, A+ Grade</w:t>
      </w:r>
    </w:p>
    <w:p w:rsidR="00DC442E" w:rsidRPr="00702E3A" w:rsidRDefault="006F4411" w:rsidP="00702E3A">
      <w:pPr>
        <w:pStyle w:val="BodyText"/>
        <w:tabs>
          <w:tab w:val="center" w:pos="5205"/>
        </w:tabs>
        <w:ind w:left="720"/>
        <w:jc w:val="both"/>
        <w:rPr>
          <w:b/>
          <w:bCs/>
          <w:sz w:val="28"/>
          <w:szCs w:val="28"/>
        </w:rPr>
      </w:pPr>
      <w:r w:rsidRPr="006F4411">
        <w:rPr>
          <w:b/>
        </w:rPr>
        <w:pict>
          <v:rect id="_x0000_s1028" style="position:absolute;left:0;text-align:left;margin-left:-6.3pt;margin-top:4.85pt;width:516.5pt;height:22.3pt;z-index:-251661312;v-text-anchor:middle" fillcolor="#fde9d9" strokecolor="#fabf8f" strokeweight=".35mm">
            <v:fill color2="#fabf8f" angle="315" focus="50%" type="gradient"/>
            <v:stroke startarrow="block" color2="#054070"/>
            <v:shadow on="t" color="#974706" opacity="32786f" offset=".35mm,.62mm"/>
            <v:path arrowok="t"/>
            <v:textbox style="mso-next-textbox:#_x0000_s1028">
              <w:txbxContent>
                <w:p w:rsidR="00774A9A" w:rsidRPr="00702E3A" w:rsidRDefault="00774A9A">
                  <w:pPr>
                    <w:rPr>
                      <w:b/>
                    </w:rPr>
                  </w:pPr>
                  <w:r w:rsidRPr="00702E3A">
                    <w:rPr>
                      <w:b/>
                    </w:rPr>
                    <w:t>Key Skills</w:t>
                  </w:r>
                </w:p>
              </w:txbxContent>
            </v:textbox>
          </v:rect>
        </w:pict>
      </w:r>
      <w:r w:rsidR="00774A9A" w:rsidRPr="00702E3A">
        <w:rPr>
          <w:b/>
        </w:rPr>
        <w:tab/>
      </w:r>
    </w:p>
    <w:p w:rsidR="00774A9A" w:rsidRDefault="00774A9A" w:rsidP="00774A9A">
      <w:pPr>
        <w:pStyle w:val="ListParagraph"/>
        <w:spacing w:after="120"/>
        <w:jc w:val="both"/>
      </w:pPr>
    </w:p>
    <w:p w:rsidR="008930B6" w:rsidRDefault="008930B6" w:rsidP="008930B6">
      <w:pPr>
        <w:pStyle w:val="ListParagraph"/>
        <w:numPr>
          <w:ilvl w:val="0"/>
          <w:numId w:val="9"/>
        </w:numPr>
        <w:spacing w:after="120"/>
        <w:jc w:val="both"/>
      </w:pPr>
      <w:r w:rsidRPr="008930B6">
        <w:t>Knowledge of Computer</w:t>
      </w:r>
    </w:p>
    <w:p w:rsidR="009B0400" w:rsidRDefault="009B0400" w:rsidP="00DF4029">
      <w:pPr>
        <w:pStyle w:val="ListParagraph"/>
        <w:numPr>
          <w:ilvl w:val="0"/>
          <w:numId w:val="9"/>
        </w:numPr>
        <w:spacing w:after="120"/>
        <w:jc w:val="both"/>
      </w:pPr>
      <w:r w:rsidRPr="009B0400">
        <w:t>Self</w:t>
      </w:r>
      <w:r>
        <w:t xml:space="preserve"> motivated</w:t>
      </w:r>
    </w:p>
    <w:p w:rsidR="00AC46F2" w:rsidRDefault="00AC46F2" w:rsidP="002413C4">
      <w:pPr>
        <w:pStyle w:val="ListParagraph"/>
        <w:numPr>
          <w:ilvl w:val="0"/>
          <w:numId w:val="9"/>
        </w:numPr>
        <w:shd w:val="clear" w:color="auto" w:fill="FFFFFF"/>
        <w:jc w:val="both"/>
        <w:textAlignment w:val="baseline"/>
        <w:rPr>
          <w:color w:val="232323"/>
        </w:rPr>
      </w:pPr>
      <w:r w:rsidRPr="002413C4">
        <w:rPr>
          <w:color w:val="232323"/>
        </w:rPr>
        <w:t>Team Player</w:t>
      </w:r>
    </w:p>
    <w:p w:rsidR="006662D7" w:rsidRPr="002413C4" w:rsidRDefault="006662D7" w:rsidP="002413C4">
      <w:pPr>
        <w:pStyle w:val="ListParagraph"/>
        <w:numPr>
          <w:ilvl w:val="0"/>
          <w:numId w:val="9"/>
        </w:numPr>
        <w:shd w:val="clear" w:color="auto" w:fill="FFFFFF"/>
        <w:jc w:val="both"/>
        <w:textAlignment w:val="baseline"/>
        <w:rPr>
          <w:color w:val="232323"/>
        </w:rPr>
      </w:pPr>
      <w:r>
        <w:rPr>
          <w:color w:val="232323"/>
        </w:rPr>
        <w:t>Computer</w:t>
      </w:r>
    </w:p>
    <w:p w:rsidR="005A25DA" w:rsidRDefault="005A25DA" w:rsidP="009B0400">
      <w:pPr>
        <w:pStyle w:val="BodyText"/>
        <w:jc w:val="both"/>
      </w:pPr>
    </w:p>
    <w:p w:rsidR="00C87AC4" w:rsidRDefault="006F4411" w:rsidP="009B0400">
      <w:pPr>
        <w:pStyle w:val="BodyText"/>
        <w:ind w:left="720"/>
        <w:jc w:val="both"/>
      </w:pPr>
      <w:r w:rsidRPr="006F4411">
        <w:rPr>
          <w:b/>
        </w:rPr>
        <w:pict>
          <v:rect id="_x0000_s1034" style="position:absolute;left:0;text-align:left;margin-left:-6.3pt;margin-top:3.35pt;width:516.5pt;height:19.45pt;z-index:-251655168;v-text-anchor:middle" fillcolor="#fde9d9" strokecolor="#fabf8f" strokeweight=".35mm">
            <v:fill color2="#fabf8f" angle="315" focus="50%" type="gradient"/>
            <v:stroke startarrow="block" color2="#054070"/>
            <v:shadow on="t" color="#974706" opacity="32786f" offset=".35mm,.62mm"/>
            <v:path arrowok="t"/>
            <v:textbox style="mso-next-textbox:#_x0000_s1034">
              <w:txbxContent>
                <w:p w:rsidR="00C87AC4" w:rsidRPr="00C87AC4" w:rsidRDefault="00C87AC4">
                  <w:pPr>
                    <w:rPr>
                      <w:b/>
                    </w:rPr>
                  </w:pPr>
                  <w:r w:rsidRPr="00C87AC4">
                    <w:rPr>
                      <w:b/>
                    </w:rPr>
                    <w:t>Extra-Curricular Activities:</w:t>
                  </w:r>
                </w:p>
              </w:txbxContent>
            </v:textbox>
          </v:rect>
        </w:pict>
      </w:r>
    </w:p>
    <w:p w:rsidR="009B0400" w:rsidRDefault="009B0400" w:rsidP="009B0400">
      <w:pPr>
        <w:pStyle w:val="BodyText"/>
        <w:ind w:left="720"/>
        <w:jc w:val="both"/>
      </w:pPr>
    </w:p>
    <w:p w:rsidR="00DC442E" w:rsidRDefault="00C87AC4" w:rsidP="00490F77">
      <w:pPr>
        <w:pStyle w:val="BodyText"/>
        <w:numPr>
          <w:ilvl w:val="0"/>
          <w:numId w:val="3"/>
        </w:numPr>
        <w:spacing w:line="276" w:lineRule="auto"/>
        <w:jc w:val="both"/>
      </w:pPr>
      <w:r>
        <w:t>Captain of College Level Cricket Team</w:t>
      </w:r>
    </w:p>
    <w:p w:rsidR="00DC442E" w:rsidRPr="00A24AD8" w:rsidRDefault="006F4411" w:rsidP="00A82DCE">
      <w:pPr>
        <w:pStyle w:val="BodyText"/>
        <w:spacing w:line="360" w:lineRule="auto"/>
        <w:jc w:val="both"/>
        <w:rPr>
          <w:b/>
          <w:bCs/>
        </w:rPr>
      </w:pPr>
      <w:r w:rsidRPr="006F4411">
        <w:rPr>
          <w:b/>
          <w:noProof/>
          <w:lang w:eastAsia="en-US"/>
        </w:rPr>
        <w:pict>
          <v:rect id="_x0000_s1036" style="position:absolute;left:0;text-align:left;margin-left:-4.45pt;margin-top:10.6pt;width:512.4pt;height:19.45pt;z-index:251652095;v-text-anchor:middle" fillcolor="#fde9d9" strokecolor="#fabf8f" strokeweight=".35mm">
            <v:fill color2="#fabf8f" angle="315" focus="50%" type="gradient"/>
            <v:stroke startarrow="block" color2="#054070"/>
            <v:shadow on="t" color="#974706" opacity="32786f" offset=".35mm,.62mm"/>
            <v:path arrowok="t"/>
            <v:textbox>
              <w:txbxContent>
                <w:p w:rsidR="00A82DCE" w:rsidRPr="00A82DCE" w:rsidRDefault="00A82DCE">
                  <w:pPr>
                    <w:rPr>
                      <w:b/>
                    </w:rPr>
                  </w:pPr>
                  <w:r w:rsidRPr="00A82DCE">
                    <w:rPr>
                      <w:b/>
                    </w:rPr>
                    <w:t>Hobbies:</w:t>
                  </w:r>
                </w:p>
              </w:txbxContent>
            </v:textbox>
          </v:rect>
        </w:pict>
      </w:r>
    </w:p>
    <w:p w:rsidR="00702E3A" w:rsidRPr="00702E3A" w:rsidRDefault="00702E3A" w:rsidP="00702E3A">
      <w:pPr>
        <w:pStyle w:val="BodyText"/>
        <w:ind w:left="720"/>
        <w:jc w:val="both"/>
        <w:rPr>
          <w:lang w:val="en-GB"/>
        </w:rPr>
      </w:pPr>
    </w:p>
    <w:p w:rsidR="00DC442E" w:rsidRDefault="007938C8" w:rsidP="00876F48">
      <w:pPr>
        <w:pStyle w:val="BodyText"/>
        <w:numPr>
          <w:ilvl w:val="0"/>
          <w:numId w:val="5"/>
        </w:numPr>
        <w:jc w:val="both"/>
        <w:rPr>
          <w:lang w:val="en-GB"/>
        </w:rPr>
      </w:pPr>
      <w:r>
        <w:t>Writing</w:t>
      </w:r>
      <w:r w:rsidR="00774A9A">
        <w:t xml:space="preserve"> </w:t>
      </w:r>
      <w:r>
        <w:t>Poem.</w:t>
      </w:r>
    </w:p>
    <w:p w:rsidR="00795074" w:rsidRDefault="002C4F44" w:rsidP="00876F48">
      <w:pPr>
        <w:pStyle w:val="BodyText"/>
        <w:numPr>
          <w:ilvl w:val="0"/>
          <w:numId w:val="5"/>
        </w:numPr>
        <w:jc w:val="both"/>
      </w:pPr>
      <w:r>
        <w:t xml:space="preserve">Reading </w:t>
      </w:r>
      <w:r w:rsidR="00B41AA2">
        <w:t>S</w:t>
      </w:r>
      <w:r>
        <w:t>criptures</w:t>
      </w:r>
      <w:r w:rsidR="003D2EF1">
        <w:t>.</w:t>
      </w:r>
    </w:p>
    <w:p w:rsidR="002C4F44" w:rsidRDefault="002C4F44" w:rsidP="00876F48">
      <w:pPr>
        <w:pStyle w:val="BodyText"/>
        <w:numPr>
          <w:ilvl w:val="0"/>
          <w:numId w:val="5"/>
        </w:numPr>
        <w:jc w:val="both"/>
      </w:pPr>
      <w:r>
        <w:t xml:space="preserve">Playing With </w:t>
      </w:r>
      <w:r w:rsidR="00B41AA2">
        <w:t>C</w:t>
      </w:r>
      <w:r w:rsidR="00AB654F">
        <w:t>ricket</w:t>
      </w:r>
      <w:r>
        <w:t>.</w:t>
      </w:r>
    </w:p>
    <w:p w:rsidR="00702E3A" w:rsidRDefault="006F4411" w:rsidP="00702E3A">
      <w:pPr>
        <w:pStyle w:val="BodyText"/>
        <w:ind w:left="720"/>
        <w:jc w:val="both"/>
        <w:rPr>
          <w:b/>
        </w:rPr>
      </w:pPr>
      <w:r>
        <w:rPr>
          <w:b/>
        </w:rPr>
        <w:pict>
          <v:rect id="_x0000_s1027" style="position:absolute;left:0;text-align:left;margin-left:-10.05pt;margin-top:15.6pt;width:512.4pt;height:19.45pt;z-index:-251662336;mso-wrap-style:none;v-text-anchor:middle" fillcolor="#fde9d9" strokecolor="#fabf8f" strokeweight=".35mm">
            <v:fill color2="#fabf8f" angle="315" focus="50%" type="gradient"/>
            <v:stroke startarrow="block" color2="#054070"/>
            <v:shadow on="t" color="#974706" opacity="32786f" offset=".35mm,.62mm"/>
            <v:path arrowok="t"/>
          </v:rect>
        </w:pict>
      </w:r>
    </w:p>
    <w:p w:rsidR="00DC442E" w:rsidRPr="00A24AD8" w:rsidRDefault="00DC442E" w:rsidP="00702E3A">
      <w:pPr>
        <w:pStyle w:val="BodyText"/>
        <w:ind w:left="720"/>
        <w:jc w:val="both"/>
        <w:rPr>
          <w:b/>
          <w:bCs/>
        </w:rPr>
      </w:pPr>
      <w:r w:rsidRPr="00A24AD8">
        <w:rPr>
          <w:b/>
        </w:rPr>
        <w:t>Declaration:</w:t>
      </w:r>
    </w:p>
    <w:p w:rsidR="002C4F44" w:rsidRDefault="002C4F44" w:rsidP="00490F77">
      <w:pPr>
        <w:pStyle w:val="BodyText"/>
        <w:spacing w:line="276" w:lineRule="auto"/>
        <w:ind w:firstLine="709"/>
        <w:jc w:val="both"/>
      </w:pPr>
    </w:p>
    <w:p w:rsidR="00885061" w:rsidRDefault="00DC442E" w:rsidP="00490F77">
      <w:pPr>
        <w:pStyle w:val="BodyText"/>
        <w:spacing w:line="276" w:lineRule="auto"/>
        <w:ind w:firstLine="709"/>
        <w:jc w:val="both"/>
      </w:pPr>
      <w:r>
        <w:t>I hereby declare that the above-mentioned information is correct up to my knowledge and I bear the responsibility for the correctness of the above mentioned particulars</w:t>
      </w:r>
      <w:r w:rsidR="00DC1573">
        <w:t>.</w:t>
      </w:r>
    </w:p>
    <w:p w:rsidR="002C4F44" w:rsidRDefault="002C4F44" w:rsidP="00795074">
      <w:pPr>
        <w:pStyle w:val="BodyText"/>
        <w:ind w:firstLine="709"/>
        <w:jc w:val="both"/>
      </w:pPr>
    </w:p>
    <w:p w:rsidR="00DC442E" w:rsidRPr="00914FDB" w:rsidRDefault="00DC442E" w:rsidP="00795074">
      <w:pPr>
        <w:pStyle w:val="BodyText"/>
        <w:jc w:val="both"/>
        <w:rPr>
          <w:b/>
        </w:rPr>
      </w:pPr>
      <w:r w:rsidRPr="00914FDB">
        <w:rPr>
          <w:b/>
        </w:rPr>
        <w:t xml:space="preserve">Place: </w:t>
      </w:r>
      <w:proofErr w:type="spellStart"/>
      <w:r w:rsidR="00BE2FD8">
        <w:t>Kada</w:t>
      </w:r>
      <w:proofErr w:type="spellEnd"/>
      <w:r w:rsidRPr="00914FDB">
        <w:rPr>
          <w:b/>
        </w:rPr>
        <w:t xml:space="preserve">                     Date:    </w:t>
      </w:r>
      <w:r w:rsidR="00BE2FD8">
        <w:rPr>
          <w:b/>
        </w:rPr>
        <w:t>0</w:t>
      </w:r>
      <w:r w:rsidR="00BE2FD8">
        <w:t>1</w:t>
      </w:r>
      <w:r w:rsidRPr="00914FDB">
        <w:rPr>
          <w:b/>
        </w:rPr>
        <w:t>/</w:t>
      </w:r>
      <w:r w:rsidR="00BE2FD8">
        <w:t>09</w:t>
      </w:r>
      <w:r w:rsidR="00EC2895">
        <w:rPr>
          <w:bCs/>
        </w:rPr>
        <w:t>/ 2013</w:t>
      </w:r>
      <w:r w:rsidRPr="00914FDB">
        <w:rPr>
          <w:b/>
        </w:rPr>
        <w:tab/>
      </w:r>
      <w:r w:rsidRPr="00914FDB">
        <w:rPr>
          <w:b/>
        </w:rPr>
        <w:tab/>
        <w:t xml:space="preserve">         </w:t>
      </w:r>
      <w:r w:rsidR="00202377">
        <w:rPr>
          <w:b/>
        </w:rPr>
        <w:t xml:space="preserve">              </w:t>
      </w:r>
      <w:r w:rsidR="002C4F44">
        <w:rPr>
          <w:b/>
        </w:rPr>
        <w:t>(</w:t>
      </w:r>
      <w:proofErr w:type="spellStart"/>
      <w:r w:rsidR="00BE2FD8">
        <w:rPr>
          <w:b/>
          <w:bCs/>
          <w:sz w:val="20"/>
          <w:szCs w:val="20"/>
        </w:rPr>
        <w:t>jagtap</w:t>
      </w:r>
      <w:proofErr w:type="spellEnd"/>
      <w:r w:rsidR="00BE2FD8">
        <w:rPr>
          <w:b/>
          <w:bCs/>
          <w:sz w:val="20"/>
          <w:szCs w:val="20"/>
        </w:rPr>
        <w:t xml:space="preserve"> </w:t>
      </w:r>
      <w:proofErr w:type="spellStart"/>
      <w:r w:rsidR="00BE2FD8">
        <w:rPr>
          <w:b/>
          <w:bCs/>
          <w:sz w:val="20"/>
          <w:szCs w:val="20"/>
        </w:rPr>
        <w:t>suhas</w:t>
      </w:r>
      <w:proofErr w:type="spellEnd"/>
      <w:r w:rsidR="00A80881">
        <w:rPr>
          <w:b/>
          <w:bCs/>
          <w:sz w:val="20"/>
          <w:szCs w:val="20"/>
        </w:rPr>
        <w:t>)</w:t>
      </w:r>
    </w:p>
    <w:sectPr w:rsidR="00DC442E" w:rsidRPr="00914FDB" w:rsidSect="00A82DCE">
      <w:pgSz w:w="11906" w:h="16838"/>
      <w:pgMar w:top="864" w:right="576" w:bottom="576" w:left="864" w:header="720" w:footer="720" w:gutter="144"/>
      <w:pgBorders>
        <w:top w:val="triple" w:sz="4" w:space="21" w:color="984806"/>
        <w:left w:val="triple" w:sz="4" w:space="18" w:color="984806"/>
        <w:bottom w:val="triple" w:sz="4" w:space="3" w:color="984806"/>
        <w:right w:val="triple" w:sz="4" w:space="8" w:color="984806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charset w:val="00"/>
    <w:family w:val="auto"/>
    <w:pitch w:val="variable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imesNewRomanPSM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  <w:sz w:val="26"/>
        <w:szCs w:val="26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  <w:sz w:val="26"/>
        <w:szCs w:val="26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  <w:sz w:val="26"/>
        <w:szCs w:val="26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  <w:sz w:val="26"/>
        <w:szCs w:val="26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  <w:sz w:val="26"/>
        <w:szCs w:val="26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  <w:sz w:val="26"/>
        <w:szCs w:val="26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  <w:sz w:val="26"/>
        <w:szCs w:val="26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  <w:sz w:val="26"/>
        <w:szCs w:val="26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  <w:sz w:val="26"/>
        <w:szCs w:val="26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  <w:sz w:val="26"/>
        <w:szCs w:val="26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  <w:sz w:val="26"/>
        <w:szCs w:val="26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6"/>
        <w:szCs w:val="26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6"/>
        <w:szCs w:val="26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  <w:sz w:val="26"/>
        <w:szCs w:val="26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  <w:sz w:val="26"/>
        <w:szCs w:val="26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  <w:sz w:val="26"/>
        <w:szCs w:val="26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  <w:sz w:val="26"/>
        <w:szCs w:val="26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  <w:sz w:val="26"/>
        <w:szCs w:val="26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  <w:sz w:val="26"/>
        <w:szCs w:val="26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  <w:sz w:val="26"/>
        <w:szCs w:val="26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  <w:sz w:val="26"/>
        <w:szCs w:val="26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8">
    <w:nsid w:val="049D1DCE"/>
    <w:multiLevelType w:val="hybridMultilevel"/>
    <w:tmpl w:val="99B2B3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4DD1C66"/>
    <w:multiLevelType w:val="hybridMultilevel"/>
    <w:tmpl w:val="76ECD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A24AD8"/>
    <w:rsid w:val="0002286C"/>
    <w:rsid w:val="00033A0C"/>
    <w:rsid w:val="000639AE"/>
    <w:rsid w:val="00065277"/>
    <w:rsid w:val="00105952"/>
    <w:rsid w:val="00110336"/>
    <w:rsid w:val="001343D8"/>
    <w:rsid w:val="0013670E"/>
    <w:rsid w:val="00152EDD"/>
    <w:rsid w:val="0016650A"/>
    <w:rsid w:val="00173371"/>
    <w:rsid w:val="00180BDE"/>
    <w:rsid w:val="00182E56"/>
    <w:rsid w:val="001D3215"/>
    <w:rsid w:val="001E4D25"/>
    <w:rsid w:val="00202377"/>
    <w:rsid w:val="00215207"/>
    <w:rsid w:val="002413C4"/>
    <w:rsid w:val="002475F9"/>
    <w:rsid w:val="00286CC8"/>
    <w:rsid w:val="0029378A"/>
    <w:rsid w:val="002A291F"/>
    <w:rsid w:val="002C4F44"/>
    <w:rsid w:val="0035598B"/>
    <w:rsid w:val="00356AA3"/>
    <w:rsid w:val="0036547B"/>
    <w:rsid w:val="00367CD8"/>
    <w:rsid w:val="003B3043"/>
    <w:rsid w:val="003D2EF1"/>
    <w:rsid w:val="003D5000"/>
    <w:rsid w:val="003E4E2C"/>
    <w:rsid w:val="003F69DC"/>
    <w:rsid w:val="003F733B"/>
    <w:rsid w:val="00415923"/>
    <w:rsid w:val="00452FFD"/>
    <w:rsid w:val="00454011"/>
    <w:rsid w:val="004610DE"/>
    <w:rsid w:val="00490F77"/>
    <w:rsid w:val="00493C4A"/>
    <w:rsid w:val="004C7FC0"/>
    <w:rsid w:val="004D34C8"/>
    <w:rsid w:val="004F6082"/>
    <w:rsid w:val="005005DD"/>
    <w:rsid w:val="00525F8E"/>
    <w:rsid w:val="00544BCD"/>
    <w:rsid w:val="00571456"/>
    <w:rsid w:val="0058509F"/>
    <w:rsid w:val="005A25DA"/>
    <w:rsid w:val="005A55B4"/>
    <w:rsid w:val="005D47B5"/>
    <w:rsid w:val="005E6BF5"/>
    <w:rsid w:val="0060414A"/>
    <w:rsid w:val="006201A7"/>
    <w:rsid w:val="00625832"/>
    <w:rsid w:val="00627F88"/>
    <w:rsid w:val="00653AEB"/>
    <w:rsid w:val="006662D7"/>
    <w:rsid w:val="00686160"/>
    <w:rsid w:val="006A317D"/>
    <w:rsid w:val="006D6010"/>
    <w:rsid w:val="006F4411"/>
    <w:rsid w:val="006F5F5A"/>
    <w:rsid w:val="00702E3A"/>
    <w:rsid w:val="007207D5"/>
    <w:rsid w:val="00774A9A"/>
    <w:rsid w:val="007938C8"/>
    <w:rsid w:val="00795074"/>
    <w:rsid w:val="007A0D49"/>
    <w:rsid w:val="007A6938"/>
    <w:rsid w:val="007C16E2"/>
    <w:rsid w:val="007C1F3E"/>
    <w:rsid w:val="007C5E45"/>
    <w:rsid w:val="007E5058"/>
    <w:rsid w:val="00826475"/>
    <w:rsid w:val="008357DE"/>
    <w:rsid w:val="0084040B"/>
    <w:rsid w:val="00845F81"/>
    <w:rsid w:val="00876F48"/>
    <w:rsid w:val="00885061"/>
    <w:rsid w:val="008930B6"/>
    <w:rsid w:val="00895308"/>
    <w:rsid w:val="00895AF7"/>
    <w:rsid w:val="008A3D77"/>
    <w:rsid w:val="008A6E1B"/>
    <w:rsid w:val="008B6A8A"/>
    <w:rsid w:val="008C1861"/>
    <w:rsid w:val="008D312B"/>
    <w:rsid w:val="008D667B"/>
    <w:rsid w:val="00911C1F"/>
    <w:rsid w:val="00914FDB"/>
    <w:rsid w:val="00924ED2"/>
    <w:rsid w:val="00944D1C"/>
    <w:rsid w:val="00971922"/>
    <w:rsid w:val="00977314"/>
    <w:rsid w:val="009B0400"/>
    <w:rsid w:val="009C26E2"/>
    <w:rsid w:val="009D5DCE"/>
    <w:rsid w:val="009F3483"/>
    <w:rsid w:val="00A10E03"/>
    <w:rsid w:val="00A22890"/>
    <w:rsid w:val="00A24673"/>
    <w:rsid w:val="00A24AD8"/>
    <w:rsid w:val="00A32A9A"/>
    <w:rsid w:val="00A33D2D"/>
    <w:rsid w:val="00A43ED7"/>
    <w:rsid w:val="00A62D4F"/>
    <w:rsid w:val="00A64D28"/>
    <w:rsid w:val="00A80881"/>
    <w:rsid w:val="00A82DCE"/>
    <w:rsid w:val="00A943AF"/>
    <w:rsid w:val="00AA23A5"/>
    <w:rsid w:val="00AB4D23"/>
    <w:rsid w:val="00AB654F"/>
    <w:rsid w:val="00AC46F2"/>
    <w:rsid w:val="00AE0BCE"/>
    <w:rsid w:val="00B1465F"/>
    <w:rsid w:val="00B227A1"/>
    <w:rsid w:val="00B41AA2"/>
    <w:rsid w:val="00B431FD"/>
    <w:rsid w:val="00B50DB7"/>
    <w:rsid w:val="00B77DA4"/>
    <w:rsid w:val="00B84477"/>
    <w:rsid w:val="00BB6C4C"/>
    <w:rsid w:val="00BE2FD8"/>
    <w:rsid w:val="00C13562"/>
    <w:rsid w:val="00C24A4C"/>
    <w:rsid w:val="00C37BEA"/>
    <w:rsid w:val="00C64353"/>
    <w:rsid w:val="00C84ABA"/>
    <w:rsid w:val="00C87AC4"/>
    <w:rsid w:val="00CC1A71"/>
    <w:rsid w:val="00CD108A"/>
    <w:rsid w:val="00CD32E9"/>
    <w:rsid w:val="00CE02D7"/>
    <w:rsid w:val="00CF2743"/>
    <w:rsid w:val="00D26784"/>
    <w:rsid w:val="00D604CC"/>
    <w:rsid w:val="00D725DE"/>
    <w:rsid w:val="00DA2389"/>
    <w:rsid w:val="00DC1573"/>
    <w:rsid w:val="00DC442E"/>
    <w:rsid w:val="00DD3AA4"/>
    <w:rsid w:val="00DF4029"/>
    <w:rsid w:val="00DF6D7B"/>
    <w:rsid w:val="00E17C08"/>
    <w:rsid w:val="00E33A7D"/>
    <w:rsid w:val="00E44F7E"/>
    <w:rsid w:val="00E52D7E"/>
    <w:rsid w:val="00E7489D"/>
    <w:rsid w:val="00E75408"/>
    <w:rsid w:val="00E80F62"/>
    <w:rsid w:val="00EA13A0"/>
    <w:rsid w:val="00EC2895"/>
    <w:rsid w:val="00F60D14"/>
    <w:rsid w:val="00F64FC8"/>
    <w:rsid w:val="00FF2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style="mso-wrap-style:none;v-text-anchor:middle" fillcolor="#fde9d9" strokecolor="#fabf8f">
      <v:fill color="#fde9d9" color2="#fabf8f" angle="315" focus="50%" type="gradient"/>
      <v:stroke startarrow="block" color="#fabf8f" color2="#054070" weight=".35mm"/>
      <v:shadow on="t" color="#974706" opacity="32786f" offset=".35mm,.62mm"/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D7B"/>
    <w:pPr>
      <w:widowControl w:val="0"/>
      <w:suppressAutoHyphens/>
    </w:pPr>
    <w:rPr>
      <w:rFonts w:eastAsia="Arial Unicode MS" w:cs="Tahoma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qFormat/>
    <w:rsid w:val="00DF6D7B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rsid w:val="00DF6D7B"/>
    <w:pPr>
      <w:tabs>
        <w:tab w:val="num" w:pos="0"/>
      </w:tabs>
      <w:ind w:left="576" w:hanging="576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DF6D7B"/>
    <w:rPr>
      <w:rFonts w:ascii="Wingdings" w:hAnsi="Wingdings" w:cs="OpenSymbol"/>
    </w:rPr>
  </w:style>
  <w:style w:type="character" w:customStyle="1" w:styleId="WW8Num2z1">
    <w:name w:val="WW8Num2z1"/>
    <w:rsid w:val="00DF6D7B"/>
    <w:rPr>
      <w:rFonts w:ascii="Wingdings" w:hAnsi="Wingdings" w:cs="OpenSymbol"/>
      <w:sz w:val="26"/>
      <w:szCs w:val="26"/>
    </w:rPr>
  </w:style>
  <w:style w:type="character" w:customStyle="1" w:styleId="WW8Num3z0">
    <w:name w:val="WW8Num3z0"/>
    <w:rsid w:val="00DF6D7B"/>
    <w:rPr>
      <w:rFonts w:ascii="Wingdings" w:hAnsi="Wingdings" w:cs="OpenSymbol"/>
      <w:sz w:val="26"/>
      <w:szCs w:val="26"/>
    </w:rPr>
  </w:style>
  <w:style w:type="character" w:customStyle="1" w:styleId="WW8Num4z0">
    <w:name w:val="WW8Num4z0"/>
    <w:rsid w:val="00DF6D7B"/>
    <w:rPr>
      <w:rFonts w:ascii="Wingdings" w:hAnsi="Wingdings" w:cs="OpenSymbol"/>
      <w:sz w:val="26"/>
      <w:szCs w:val="26"/>
    </w:rPr>
  </w:style>
  <w:style w:type="character" w:customStyle="1" w:styleId="WW8Num5z0">
    <w:name w:val="WW8Num5z0"/>
    <w:rsid w:val="00DF6D7B"/>
    <w:rPr>
      <w:rFonts w:ascii="Wingdings" w:hAnsi="Wingdings" w:cs="OpenSymbol"/>
      <w:sz w:val="26"/>
      <w:szCs w:val="26"/>
    </w:rPr>
  </w:style>
  <w:style w:type="character" w:customStyle="1" w:styleId="WW8Num6z0">
    <w:name w:val="WW8Num6z0"/>
    <w:rsid w:val="00DF6D7B"/>
    <w:rPr>
      <w:rFonts w:ascii="Symbol" w:hAnsi="Symbol"/>
      <w:sz w:val="26"/>
      <w:szCs w:val="26"/>
    </w:rPr>
  </w:style>
  <w:style w:type="character" w:customStyle="1" w:styleId="WW8Num7z0">
    <w:name w:val="WW8Num7z0"/>
    <w:rsid w:val="00DF6D7B"/>
    <w:rPr>
      <w:rFonts w:ascii="Symbol" w:hAnsi="Symbol"/>
      <w:sz w:val="26"/>
      <w:szCs w:val="26"/>
    </w:rPr>
  </w:style>
  <w:style w:type="character" w:customStyle="1" w:styleId="WW8Num7z1">
    <w:name w:val="WW8Num7z1"/>
    <w:rsid w:val="00DF6D7B"/>
    <w:rPr>
      <w:rFonts w:ascii="Wingdings" w:hAnsi="Wingdings" w:cs="OpenSymbol"/>
      <w:sz w:val="26"/>
      <w:szCs w:val="26"/>
    </w:rPr>
  </w:style>
  <w:style w:type="character" w:customStyle="1" w:styleId="WW8Num8z0">
    <w:name w:val="WW8Num8z0"/>
    <w:rsid w:val="00DF6D7B"/>
    <w:rPr>
      <w:rFonts w:ascii="Symbol" w:hAnsi="Symbol"/>
    </w:rPr>
  </w:style>
  <w:style w:type="character" w:customStyle="1" w:styleId="WW8Num8z1">
    <w:name w:val="WW8Num8z1"/>
    <w:rsid w:val="00DF6D7B"/>
    <w:rPr>
      <w:rFonts w:ascii="Courier New" w:hAnsi="Courier New" w:cs="Courier New"/>
    </w:rPr>
  </w:style>
  <w:style w:type="character" w:customStyle="1" w:styleId="Absatz-Standardschriftart">
    <w:name w:val="Absatz-Standardschriftart"/>
    <w:rsid w:val="00DF6D7B"/>
  </w:style>
  <w:style w:type="character" w:customStyle="1" w:styleId="WW8Num6z1">
    <w:name w:val="WW8Num6z1"/>
    <w:rsid w:val="00DF6D7B"/>
    <w:rPr>
      <w:rFonts w:ascii="Wingdings" w:hAnsi="Wingdings" w:cs="OpenSymbol"/>
      <w:sz w:val="26"/>
      <w:szCs w:val="26"/>
    </w:rPr>
  </w:style>
  <w:style w:type="character" w:customStyle="1" w:styleId="WW8Num8z2">
    <w:name w:val="WW8Num8z2"/>
    <w:rsid w:val="00DF6D7B"/>
    <w:rPr>
      <w:rFonts w:ascii="Wingdings" w:hAnsi="Wingdings"/>
    </w:rPr>
  </w:style>
  <w:style w:type="character" w:customStyle="1" w:styleId="WW8Num9z0">
    <w:name w:val="WW8Num9z0"/>
    <w:rsid w:val="00DF6D7B"/>
    <w:rPr>
      <w:rFonts w:ascii="Symbol" w:hAnsi="Symbol"/>
    </w:rPr>
  </w:style>
  <w:style w:type="character" w:customStyle="1" w:styleId="WW8Num9z1">
    <w:name w:val="WW8Num9z1"/>
    <w:rsid w:val="00DF6D7B"/>
    <w:rPr>
      <w:rFonts w:ascii="Courier New" w:hAnsi="Courier New" w:cs="Courier New"/>
    </w:rPr>
  </w:style>
  <w:style w:type="character" w:customStyle="1" w:styleId="WW8Num9z2">
    <w:name w:val="WW8Num9z2"/>
    <w:rsid w:val="00DF6D7B"/>
    <w:rPr>
      <w:rFonts w:ascii="Wingdings" w:hAnsi="Wingdings"/>
    </w:rPr>
  </w:style>
  <w:style w:type="character" w:customStyle="1" w:styleId="WW8Num10z0">
    <w:name w:val="WW8Num10z0"/>
    <w:rsid w:val="00DF6D7B"/>
    <w:rPr>
      <w:rFonts w:ascii="Symbol" w:hAnsi="Symbol"/>
    </w:rPr>
  </w:style>
  <w:style w:type="character" w:customStyle="1" w:styleId="WW8Num10z1">
    <w:name w:val="WW8Num10z1"/>
    <w:rsid w:val="00DF6D7B"/>
    <w:rPr>
      <w:rFonts w:ascii="Courier New" w:hAnsi="Courier New" w:cs="Courier New"/>
    </w:rPr>
  </w:style>
  <w:style w:type="character" w:customStyle="1" w:styleId="WW8Num10z2">
    <w:name w:val="WW8Num10z2"/>
    <w:rsid w:val="00DF6D7B"/>
    <w:rPr>
      <w:rFonts w:ascii="Wingdings" w:hAnsi="Wingdings"/>
    </w:rPr>
  </w:style>
  <w:style w:type="character" w:customStyle="1" w:styleId="WW8Num11z0">
    <w:name w:val="WW8Num11z0"/>
    <w:rsid w:val="00DF6D7B"/>
    <w:rPr>
      <w:rFonts w:ascii="Symbol" w:hAnsi="Symbol"/>
    </w:rPr>
  </w:style>
  <w:style w:type="character" w:customStyle="1" w:styleId="WW8Num11z1">
    <w:name w:val="WW8Num11z1"/>
    <w:rsid w:val="00DF6D7B"/>
    <w:rPr>
      <w:rFonts w:ascii="Courier New" w:hAnsi="Courier New" w:cs="Courier New"/>
    </w:rPr>
  </w:style>
  <w:style w:type="character" w:customStyle="1" w:styleId="WW8Num11z2">
    <w:name w:val="WW8Num11z2"/>
    <w:rsid w:val="00DF6D7B"/>
    <w:rPr>
      <w:rFonts w:ascii="Wingdings" w:hAnsi="Wingdings"/>
    </w:rPr>
  </w:style>
  <w:style w:type="character" w:customStyle="1" w:styleId="WW8Num12z0">
    <w:name w:val="WW8Num12z0"/>
    <w:rsid w:val="00DF6D7B"/>
    <w:rPr>
      <w:rFonts w:ascii="Symbol" w:hAnsi="Symbol"/>
      <w:sz w:val="26"/>
      <w:szCs w:val="26"/>
    </w:rPr>
  </w:style>
  <w:style w:type="character" w:customStyle="1" w:styleId="WW8Num12z1">
    <w:name w:val="WW8Num12z1"/>
    <w:rsid w:val="00DF6D7B"/>
    <w:rPr>
      <w:rFonts w:ascii="Wingdings" w:hAnsi="Wingdings" w:cs="OpenSymbol"/>
      <w:sz w:val="26"/>
      <w:szCs w:val="26"/>
    </w:rPr>
  </w:style>
  <w:style w:type="character" w:customStyle="1" w:styleId="WW8Num13z0">
    <w:name w:val="WW8Num13z0"/>
    <w:rsid w:val="00DF6D7B"/>
    <w:rPr>
      <w:rFonts w:ascii="Symbol" w:hAnsi="Symbol"/>
    </w:rPr>
  </w:style>
  <w:style w:type="character" w:customStyle="1" w:styleId="WW8Num13z1">
    <w:name w:val="WW8Num13z1"/>
    <w:rsid w:val="00DF6D7B"/>
    <w:rPr>
      <w:rFonts w:ascii="Courier New" w:hAnsi="Courier New" w:cs="Courier New"/>
    </w:rPr>
  </w:style>
  <w:style w:type="character" w:customStyle="1" w:styleId="WW8Num13z2">
    <w:name w:val="WW8Num13z2"/>
    <w:rsid w:val="00DF6D7B"/>
    <w:rPr>
      <w:rFonts w:ascii="Wingdings" w:hAnsi="Wingdings"/>
    </w:rPr>
  </w:style>
  <w:style w:type="character" w:customStyle="1" w:styleId="WW8Num14z0">
    <w:name w:val="WW8Num14z0"/>
    <w:rsid w:val="00DF6D7B"/>
    <w:rPr>
      <w:rFonts w:ascii="Symbol" w:hAnsi="Symbol"/>
      <w:sz w:val="26"/>
      <w:szCs w:val="26"/>
    </w:rPr>
  </w:style>
  <w:style w:type="character" w:customStyle="1" w:styleId="WW8Num14z1">
    <w:name w:val="WW8Num14z1"/>
    <w:rsid w:val="00DF6D7B"/>
    <w:rPr>
      <w:rFonts w:ascii="Wingdings" w:hAnsi="Wingdings" w:cs="OpenSymbol"/>
      <w:sz w:val="26"/>
      <w:szCs w:val="26"/>
    </w:rPr>
  </w:style>
  <w:style w:type="character" w:customStyle="1" w:styleId="WW8Num15z0">
    <w:name w:val="WW8Num15z0"/>
    <w:rsid w:val="00DF6D7B"/>
    <w:rPr>
      <w:rFonts w:ascii="Symbol" w:hAnsi="Symbol"/>
    </w:rPr>
  </w:style>
  <w:style w:type="character" w:customStyle="1" w:styleId="WW8Num15z1">
    <w:name w:val="WW8Num15z1"/>
    <w:rsid w:val="00DF6D7B"/>
    <w:rPr>
      <w:rFonts w:ascii="Courier New" w:hAnsi="Courier New" w:cs="Courier New"/>
    </w:rPr>
  </w:style>
  <w:style w:type="character" w:customStyle="1" w:styleId="WW8Num15z2">
    <w:name w:val="WW8Num15z2"/>
    <w:rsid w:val="00DF6D7B"/>
    <w:rPr>
      <w:rFonts w:ascii="Wingdings" w:hAnsi="Wingdings"/>
    </w:rPr>
  </w:style>
  <w:style w:type="character" w:customStyle="1" w:styleId="WW8Num16z0">
    <w:name w:val="WW8Num16z0"/>
    <w:rsid w:val="00DF6D7B"/>
    <w:rPr>
      <w:rFonts w:ascii="Symbol" w:hAnsi="Symbol"/>
      <w:sz w:val="26"/>
      <w:szCs w:val="26"/>
    </w:rPr>
  </w:style>
  <w:style w:type="character" w:customStyle="1" w:styleId="WW8Num16z1">
    <w:name w:val="WW8Num16z1"/>
    <w:rsid w:val="00DF6D7B"/>
    <w:rPr>
      <w:rFonts w:ascii="Wingdings" w:hAnsi="Wingdings" w:cs="OpenSymbol"/>
      <w:sz w:val="26"/>
      <w:szCs w:val="26"/>
    </w:rPr>
  </w:style>
  <w:style w:type="character" w:customStyle="1" w:styleId="WW8Num17z0">
    <w:name w:val="WW8Num17z0"/>
    <w:rsid w:val="00DF6D7B"/>
    <w:rPr>
      <w:rFonts w:ascii="Symbol" w:hAnsi="Symbol"/>
      <w:sz w:val="26"/>
      <w:szCs w:val="26"/>
    </w:rPr>
  </w:style>
  <w:style w:type="character" w:customStyle="1" w:styleId="WW8Num17z1">
    <w:name w:val="WW8Num17z1"/>
    <w:rsid w:val="00DF6D7B"/>
    <w:rPr>
      <w:rFonts w:ascii="Wingdings" w:hAnsi="Wingdings" w:cs="OpenSymbol"/>
      <w:sz w:val="26"/>
      <w:szCs w:val="26"/>
    </w:rPr>
  </w:style>
  <w:style w:type="character" w:customStyle="1" w:styleId="WW8Num18z0">
    <w:name w:val="WW8Num18z0"/>
    <w:rsid w:val="00DF6D7B"/>
    <w:rPr>
      <w:rFonts w:ascii="Symbol" w:hAnsi="Symbol"/>
    </w:rPr>
  </w:style>
  <w:style w:type="character" w:customStyle="1" w:styleId="WW8Num18z1">
    <w:name w:val="WW8Num18z1"/>
    <w:rsid w:val="00DF6D7B"/>
    <w:rPr>
      <w:rFonts w:ascii="Courier New" w:hAnsi="Courier New" w:cs="Courier New"/>
    </w:rPr>
  </w:style>
  <w:style w:type="character" w:customStyle="1" w:styleId="WW8Num18z2">
    <w:name w:val="WW8Num18z2"/>
    <w:rsid w:val="00DF6D7B"/>
    <w:rPr>
      <w:rFonts w:ascii="Wingdings" w:hAnsi="Wingdings"/>
    </w:rPr>
  </w:style>
  <w:style w:type="character" w:customStyle="1" w:styleId="WW8Num19z0">
    <w:name w:val="WW8Num19z0"/>
    <w:rsid w:val="00DF6D7B"/>
    <w:rPr>
      <w:rFonts w:ascii="Symbol" w:hAnsi="Symbol"/>
    </w:rPr>
  </w:style>
  <w:style w:type="character" w:customStyle="1" w:styleId="WW8Num19z1">
    <w:name w:val="WW8Num19z1"/>
    <w:rsid w:val="00DF6D7B"/>
    <w:rPr>
      <w:rFonts w:ascii="Courier New" w:hAnsi="Courier New" w:cs="Courier New"/>
    </w:rPr>
  </w:style>
  <w:style w:type="character" w:customStyle="1" w:styleId="WW8Num19z2">
    <w:name w:val="WW8Num19z2"/>
    <w:rsid w:val="00DF6D7B"/>
    <w:rPr>
      <w:rFonts w:ascii="Wingdings" w:hAnsi="Wingdings"/>
    </w:rPr>
  </w:style>
  <w:style w:type="character" w:customStyle="1" w:styleId="WW8Num20z0">
    <w:name w:val="WW8Num20z0"/>
    <w:rsid w:val="00DF6D7B"/>
    <w:rPr>
      <w:rFonts w:ascii="Symbol" w:hAnsi="Symbol"/>
      <w:sz w:val="26"/>
      <w:szCs w:val="26"/>
    </w:rPr>
  </w:style>
  <w:style w:type="character" w:customStyle="1" w:styleId="WW8Num20z1">
    <w:name w:val="WW8Num20z1"/>
    <w:rsid w:val="00DF6D7B"/>
    <w:rPr>
      <w:rFonts w:ascii="Wingdings" w:hAnsi="Wingdings" w:cs="OpenSymbol"/>
      <w:sz w:val="26"/>
      <w:szCs w:val="26"/>
    </w:rPr>
  </w:style>
  <w:style w:type="character" w:customStyle="1" w:styleId="WW8Num21z0">
    <w:name w:val="WW8Num21z0"/>
    <w:rsid w:val="00DF6D7B"/>
    <w:rPr>
      <w:rFonts w:ascii="Symbol" w:hAnsi="Symbol"/>
    </w:rPr>
  </w:style>
  <w:style w:type="character" w:customStyle="1" w:styleId="WW8Num21z1">
    <w:name w:val="WW8Num21z1"/>
    <w:rsid w:val="00DF6D7B"/>
    <w:rPr>
      <w:rFonts w:ascii="Courier New" w:hAnsi="Courier New" w:cs="Courier New"/>
    </w:rPr>
  </w:style>
  <w:style w:type="character" w:customStyle="1" w:styleId="WW8Num21z2">
    <w:name w:val="WW8Num21z2"/>
    <w:rsid w:val="00DF6D7B"/>
    <w:rPr>
      <w:rFonts w:ascii="Wingdings" w:hAnsi="Wingdings"/>
    </w:rPr>
  </w:style>
  <w:style w:type="character" w:customStyle="1" w:styleId="WW8Num22z0">
    <w:name w:val="WW8Num22z0"/>
    <w:rsid w:val="00DF6D7B"/>
    <w:rPr>
      <w:rFonts w:ascii="Symbol" w:hAnsi="Symbol"/>
    </w:rPr>
  </w:style>
  <w:style w:type="character" w:customStyle="1" w:styleId="WW8Num22z1">
    <w:name w:val="WW8Num22z1"/>
    <w:rsid w:val="00DF6D7B"/>
    <w:rPr>
      <w:rFonts w:ascii="Courier New" w:hAnsi="Courier New" w:cs="Courier New"/>
    </w:rPr>
  </w:style>
  <w:style w:type="character" w:customStyle="1" w:styleId="WW8Num22z2">
    <w:name w:val="WW8Num22z2"/>
    <w:rsid w:val="00DF6D7B"/>
    <w:rPr>
      <w:rFonts w:ascii="Wingdings" w:hAnsi="Wingdings"/>
    </w:rPr>
  </w:style>
  <w:style w:type="character" w:customStyle="1" w:styleId="WW8Num23z0">
    <w:name w:val="WW8Num23z0"/>
    <w:rsid w:val="00DF6D7B"/>
    <w:rPr>
      <w:rFonts w:ascii="Symbol" w:hAnsi="Symbol"/>
      <w:sz w:val="26"/>
      <w:szCs w:val="26"/>
    </w:rPr>
  </w:style>
  <w:style w:type="character" w:customStyle="1" w:styleId="WW8Num23z1">
    <w:name w:val="WW8Num23z1"/>
    <w:rsid w:val="00DF6D7B"/>
    <w:rPr>
      <w:rFonts w:ascii="Wingdings" w:hAnsi="Wingdings" w:cs="OpenSymbol"/>
      <w:sz w:val="26"/>
      <w:szCs w:val="26"/>
    </w:rPr>
  </w:style>
  <w:style w:type="character" w:customStyle="1" w:styleId="DefaultParagraphFont1">
    <w:name w:val="Default Paragraph Font1"/>
    <w:rsid w:val="00DF6D7B"/>
  </w:style>
  <w:style w:type="character" w:customStyle="1" w:styleId="WW-Absatz-Standardschriftart">
    <w:name w:val="WW-Absatz-Standardschriftart"/>
    <w:rsid w:val="00DF6D7B"/>
  </w:style>
  <w:style w:type="character" w:customStyle="1" w:styleId="WW-Absatz-Standardschriftart1">
    <w:name w:val="WW-Absatz-Standardschriftart1"/>
    <w:rsid w:val="00DF6D7B"/>
  </w:style>
  <w:style w:type="character" w:styleId="Hyperlink">
    <w:name w:val="Hyperlink"/>
    <w:rsid w:val="00DF6D7B"/>
    <w:rPr>
      <w:color w:val="000080"/>
      <w:u w:val="single"/>
    </w:rPr>
  </w:style>
  <w:style w:type="character" w:customStyle="1" w:styleId="Bullets">
    <w:name w:val="Bullets"/>
    <w:rsid w:val="00DF6D7B"/>
    <w:rPr>
      <w:rFonts w:ascii="OpenSymbol" w:eastAsia="OpenSymbol" w:hAnsi="OpenSymbol" w:cs="OpenSymbol"/>
      <w:sz w:val="26"/>
      <w:szCs w:val="26"/>
    </w:rPr>
  </w:style>
  <w:style w:type="character" w:customStyle="1" w:styleId="CharChar1">
    <w:name w:val="Char Char1"/>
    <w:rsid w:val="00DF6D7B"/>
    <w:rPr>
      <w:rFonts w:eastAsia="Arial Unicode MS" w:cs="Mangal"/>
      <w:kern w:val="1"/>
      <w:sz w:val="24"/>
      <w:szCs w:val="21"/>
    </w:rPr>
  </w:style>
  <w:style w:type="character" w:customStyle="1" w:styleId="CharChar">
    <w:name w:val="Char Char"/>
    <w:rsid w:val="00DF6D7B"/>
    <w:rPr>
      <w:rFonts w:eastAsia="Arial Unicode MS" w:cs="Mangal"/>
      <w:kern w:val="1"/>
      <w:sz w:val="24"/>
      <w:szCs w:val="21"/>
    </w:rPr>
  </w:style>
  <w:style w:type="character" w:customStyle="1" w:styleId="CharChar2">
    <w:name w:val="Char Char2"/>
    <w:rsid w:val="00DF6D7B"/>
    <w:rPr>
      <w:rFonts w:eastAsia="Arial Unicode MS" w:cs="Tahoma"/>
      <w:kern w:val="1"/>
      <w:sz w:val="24"/>
      <w:szCs w:val="24"/>
    </w:rPr>
  </w:style>
  <w:style w:type="paragraph" w:customStyle="1" w:styleId="Heading">
    <w:name w:val="Heading"/>
    <w:basedOn w:val="Normal"/>
    <w:next w:val="BodyText"/>
    <w:rsid w:val="00DF6D7B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rsid w:val="00DF6D7B"/>
    <w:pPr>
      <w:spacing w:after="120"/>
    </w:pPr>
    <w:rPr>
      <w:rFonts w:cs="Times New Roman"/>
      <w:lang w:eastAsia="ar-SA" w:bidi="ar-SA"/>
    </w:rPr>
  </w:style>
  <w:style w:type="paragraph" w:styleId="List">
    <w:name w:val="List"/>
    <w:basedOn w:val="BodyText"/>
    <w:rsid w:val="00DF6D7B"/>
    <w:rPr>
      <w:rFonts w:cs="Tahoma"/>
    </w:rPr>
  </w:style>
  <w:style w:type="paragraph" w:styleId="Caption">
    <w:name w:val="caption"/>
    <w:basedOn w:val="Normal"/>
    <w:qFormat/>
    <w:rsid w:val="00DF6D7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DF6D7B"/>
    <w:pPr>
      <w:suppressLineNumbers/>
    </w:pPr>
  </w:style>
  <w:style w:type="paragraph" w:customStyle="1" w:styleId="TableContents">
    <w:name w:val="Table Contents"/>
    <w:basedOn w:val="Normal"/>
    <w:rsid w:val="00DF6D7B"/>
    <w:pPr>
      <w:suppressLineNumbers/>
    </w:pPr>
  </w:style>
  <w:style w:type="paragraph" w:customStyle="1" w:styleId="TableHeading">
    <w:name w:val="Table Heading"/>
    <w:basedOn w:val="TableContents"/>
    <w:rsid w:val="00DF6D7B"/>
    <w:pPr>
      <w:jc w:val="center"/>
    </w:pPr>
    <w:rPr>
      <w:b/>
      <w:bCs/>
    </w:rPr>
  </w:style>
  <w:style w:type="paragraph" w:styleId="Header">
    <w:name w:val="header"/>
    <w:basedOn w:val="Normal"/>
    <w:rsid w:val="00DF6D7B"/>
    <w:pPr>
      <w:tabs>
        <w:tab w:val="center" w:pos="4680"/>
        <w:tab w:val="right" w:pos="9360"/>
      </w:tabs>
    </w:pPr>
    <w:rPr>
      <w:rFonts w:cs="Times New Roman"/>
      <w:szCs w:val="21"/>
      <w:lang w:eastAsia="ar-SA" w:bidi="ar-SA"/>
    </w:rPr>
  </w:style>
  <w:style w:type="paragraph" w:styleId="Footer">
    <w:name w:val="footer"/>
    <w:basedOn w:val="Normal"/>
    <w:rsid w:val="00DF6D7B"/>
    <w:pPr>
      <w:tabs>
        <w:tab w:val="center" w:pos="4680"/>
        <w:tab w:val="right" w:pos="9360"/>
      </w:tabs>
    </w:pPr>
    <w:rPr>
      <w:rFonts w:cs="Times New Roman"/>
      <w:szCs w:val="21"/>
      <w:lang w:eastAsia="ar-SA" w:bidi="ar-SA"/>
    </w:rPr>
  </w:style>
  <w:style w:type="paragraph" w:customStyle="1" w:styleId="Framecontents">
    <w:name w:val="Frame contents"/>
    <w:basedOn w:val="BodyText"/>
    <w:rsid w:val="00DF6D7B"/>
  </w:style>
  <w:style w:type="paragraph" w:customStyle="1" w:styleId="Drawing">
    <w:name w:val="Drawing"/>
    <w:basedOn w:val="Caption"/>
    <w:rsid w:val="00DF6D7B"/>
  </w:style>
  <w:style w:type="paragraph" w:customStyle="1" w:styleId="Text">
    <w:name w:val="Text"/>
    <w:basedOn w:val="Caption"/>
    <w:rsid w:val="00DF6D7B"/>
  </w:style>
  <w:style w:type="character" w:customStyle="1" w:styleId="apple-converted-space">
    <w:name w:val="apple-converted-space"/>
    <w:basedOn w:val="DefaultParagraphFont"/>
    <w:rsid w:val="00C24A4C"/>
  </w:style>
  <w:style w:type="paragraph" w:styleId="ListParagraph">
    <w:name w:val="List Paragraph"/>
    <w:basedOn w:val="Normal"/>
    <w:uiPriority w:val="34"/>
    <w:qFormat/>
    <w:rsid w:val="008930B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1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hasjagtap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TUSHAR S</vt:lpstr>
    </vt:vector>
  </TitlesOfParts>
  <Company>The Netrix Online</Company>
  <LinksUpToDate>false</LinksUpToDate>
  <CharactersWithSpaces>1086</CharactersWithSpaces>
  <SharedDoc>false</SharedDoc>
  <HLinks>
    <vt:vector size="6" baseType="variant">
      <vt:variant>
        <vt:i4>852004</vt:i4>
      </vt:variant>
      <vt:variant>
        <vt:i4>0</vt:i4>
      </vt:variant>
      <vt:variant>
        <vt:i4>0</vt:i4>
      </vt:variant>
      <vt:variant>
        <vt:i4>5</vt:i4>
      </vt:variant>
      <vt:variant>
        <vt:lpwstr>mailto:ramzinjurke@gmail.com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TUSHAR S</dc:title>
  <dc:creator>t m</dc:creator>
  <cp:lastModifiedBy>shree</cp:lastModifiedBy>
  <cp:revision>54</cp:revision>
  <cp:lastPrinted>2013-03-04T05:33:00Z</cp:lastPrinted>
  <dcterms:created xsi:type="dcterms:W3CDTF">2012-12-20T17:01:00Z</dcterms:created>
  <dcterms:modified xsi:type="dcterms:W3CDTF">2013-09-01T07:59:00Z</dcterms:modified>
</cp:coreProperties>
</file>